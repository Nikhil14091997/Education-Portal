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FOR ENTREPRENEURS </w:t>
      </w:r>
    </w:p>
    <w:p>
      <w:pPr>
        <w:pStyle w:val="style0"/>
        <w:rPr>
          <w:rFonts w:hint="eastAsia"/>
          <w:sz w:val="52"/>
          <w:szCs w:val="52"/>
          <w:lang w:val="en-IN" w:eastAsia="zh-CN"/>
        </w:rPr>
      </w:pPr>
      <w:r>
        <w:rPr>
          <w:rFonts w:hint="eastAsia"/>
          <w:sz w:val="52"/>
          <w:szCs w:val="52"/>
          <w:lang w:val="en-IN" w:eastAsia="zh-CN"/>
        </w:rPr>
        <w:t xml:space="preserve">Educot's </w:t>
      </w:r>
      <w:r>
        <w:rPr>
          <w:rFonts w:hint="eastAsia"/>
          <w:sz w:val="52"/>
          <w:szCs w:val="52"/>
          <w:lang w:val="en-IN" w:eastAsia="zh-CN"/>
        </w:rPr>
        <w:t>E</w:t>
      </w:r>
      <w:r>
        <w:rPr>
          <w:rFonts w:hint="eastAsia"/>
          <w:sz w:val="52"/>
          <w:szCs w:val="52"/>
          <w:lang w:val="en-IN" w:eastAsia="zh-CN"/>
        </w:rPr>
        <w:t xml:space="preserve">ntrepreneurial </w:t>
      </w:r>
      <w:r>
        <w:rPr>
          <w:rFonts w:hint="eastAsia"/>
          <w:sz w:val="52"/>
          <w:szCs w:val="52"/>
          <w:lang w:val="en-IN" w:eastAsia="zh-CN"/>
        </w:rPr>
        <w:t xml:space="preserve">Program </w:t>
      </w:r>
    </w:p>
    <w:p>
      <w:pPr>
        <w:pStyle w:val="style0"/>
        <w:rPr>
          <w:rFonts w:hint="eastAsia"/>
          <w:sz w:val="32"/>
          <w:szCs w:val="32"/>
          <w:lang w:val="en-IN" w:eastAsia="zh-CN"/>
        </w:rPr>
      </w:pPr>
      <w:r>
        <w:rPr>
          <w:rFonts w:hint="eastAsia"/>
          <w:sz w:val="32"/>
          <w:szCs w:val="32"/>
          <w:lang w:val="en-IN" w:eastAsia="zh-CN"/>
        </w:rPr>
        <w:t xml:space="preserve">  </w:t>
      </w:r>
      <w:r>
        <w:rPr>
          <w:rFonts w:hint="eastAsia"/>
          <w:sz w:val="32"/>
          <w:szCs w:val="32"/>
          <w:lang w:val="en-IN" w:eastAsia="zh-CN"/>
        </w:rPr>
        <w:t>D</w:t>
      </w:r>
      <w:r>
        <w:rPr>
          <w:rFonts w:hint="eastAsia"/>
          <w:sz w:val="32"/>
          <w:szCs w:val="32"/>
          <w:lang w:val="en-IN" w:eastAsia="zh-CN"/>
        </w:rPr>
        <w:t>esigned especially for</w:t>
      </w:r>
      <w:r>
        <w:rPr>
          <w:rFonts w:hint="eastAsia"/>
          <w:sz w:val="32"/>
          <w:szCs w:val="32"/>
          <w:lang w:val="en-IN" w:eastAsia="zh-CN"/>
        </w:rPr>
        <w:t xml:space="preserve"> the</w:t>
      </w:r>
      <w:r>
        <w:rPr>
          <w:rFonts w:hint="eastAsia"/>
          <w:sz w:val="32"/>
          <w:szCs w:val="32"/>
          <w:lang w:val="en-IN" w:eastAsia="zh-CN"/>
        </w:rPr>
        <w:t xml:space="preserve"> </w:t>
      </w:r>
      <w:r>
        <w:rPr>
          <w:rFonts w:hint="eastAsia"/>
          <w:sz w:val="32"/>
          <w:szCs w:val="32"/>
          <w:lang w:val="en-IN" w:eastAsia="zh-CN"/>
        </w:rPr>
        <w:t>students who</w:t>
      </w:r>
      <w:r>
        <w:rPr>
          <w:rFonts w:hint="eastAsia"/>
          <w:sz w:val="32"/>
          <w:szCs w:val="32"/>
          <w:lang w:val="en-IN" w:eastAsia="zh-CN"/>
        </w:rPr>
        <w:t xml:space="preserve"> have </w:t>
      </w:r>
      <w:r>
        <w:rPr>
          <w:rFonts w:hint="eastAsia"/>
          <w:sz w:val="32"/>
          <w:szCs w:val="32"/>
          <w:lang w:val="en-IN" w:eastAsia="zh-CN"/>
        </w:rPr>
        <w:t>D</w:t>
      </w:r>
      <w:r>
        <w:rPr>
          <w:rFonts w:hint="eastAsia"/>
          <w:sz w:val="32"/>
          <w:szCs w:val="32"/>
          <w:lang w:val="en-IN" w:eastAsia="zh-CN"/>
        </w:rPr>
        <w:t>REAM</w:t>
      </w:r>
      <w:r>
        <w:rPr>
          <w:rFonts w:hint="eastAsia"/>
          <w:sz w:val="32"/>
          <w:szCs w:val="32"/>
          <w:lang w:val="en-IN" w:eastAsia="zh-CN"/>
        </w:rPr>
        <w:t xml:space="preserve">/IDEA but lack the knowledge and </w:t>
      </w:r>
      <w:r>
        <w:rPr>
          <w:rFonts w:hint="eastAsia"/>
          <w:sz w:val="32"/>
          <w:szCs w:val="32"/>
          <w:lang w:val="en-IN" w:eastAsia="zh-CN"/>
        </w:rPr>
        <w:t>guidance to e</w:t>
      </w:r>
      <w:r>
        <w:rPr>
          <w:rFonts w:hint="eastAsia"/>
          <w:sz w:val="32"/>
          <w:szCs w:val="32"/>
          <w:lang w:val="en-IN" w:eastAsia="zh-CN"/>
        </w:rPr>
        <w:t xml:space="preserve">xecute and implement it. </w:t>
      </w:r>
    </w:p>
    <w:p>
      <w:pPr>
        <w:pStyle w:val="style0"/>
        <w:rPr>
          <w:rFonts w:hint="eastAsia"/>
          <w:sz w:val="32"/>
          <w:szCs w:val="32"/>
          <w:lang w:val="en-IN" w:eastAsia="zh-CN"/>
        </w:rPr>
      </w:pPr>
      <w:r>
        <w:rPr>
          <w:rFonts w:hint="eastAsia"/>
          <w:sz w:val="32"/>
          <w:szCs w:val="32"/>
          <w:lang w:val="en-IN" w:eastAsia="zh-CN"/>
        </w:rPr>
        <w:t xml:space="preserve">  Through the program</w:t>
      </w:r>
      <w:r>
        <w:rPr>
          <w:rFonts w:hint="eastAsia"/>
          <w:sz w:val="32"/>
          <w:szCs w:val="32"/>
          <w:lang w:val="en-IN" w:eastAsia="zh-CN"/>
        </w:rPr>
        <w:t xml:space="preserve">, we will lead your idea to success. </w:t>
      </w:r>
    </w:p>
    <w:p>
      <w:pPr>
        <w:pStyle w:val="style0"/>
        <w:rPr>
          <w:rFonts w:hint="eastAsia"/>
          <w:sz w:val="32"/>
          <w:szCs w:val="32"/>
          <w:lang w:val="en-IN" w:eastAsia="zh-CN"/>
        </w:rPr>
      </w:pPr>
      <w:r>
        <w:rPr>
          <w:rFonts w:hint="eastAsia"/>
          <w:sz w:val="32"/>
          <w:szCs w:val="32"/>
          <w:lang w:val="en-IN" w:eastAsia="zh-CN"/>
        </w:rPr>
        <w:t xml:space="preserve">  You will get desired skills to make a mark in the worl</w:t>
      </w:r>
      <w:r>
        <w:rPr>
          <w:rFonts w:hint="eastAsia"/>
          <w:sz w:val="32"/>
          <w:szCs w:val="32"/>
          <w:lang w:val="en-IN" w:eastAsia="zh-CN"/>
        </w:rPr>
        <w:t xml:space="preserve">d. </w:t>
      </w:r>
    </w:p>
    <w:p>
      <w:pPr>
        <w:pStyle w:val="style0"/>
        <w:rPr>
          <w:sz w:val="32"/>
          <w:szCs w:val="32"/>
          <w:lang w:val="en-IN"/>
        </w:rPr>
      </w:pPr>
      <w:r>
        <w:rPr>
          <w:rFonts w:hint="eastAsia"/>
          <w:sz w:val="32"/>
          <w:szCs w:val="32"/>
          <w:lang w:val="en-IN" w:eastAsia="zh-CN"/>
        </w:rPr>
        <w:t>Things you will learn on your path:</w:t>
      </w:r>
    </w:p>
    <w:p>
      <w:pPr>
        <w:pStyle w:val="style179"/>
        <w:numPr>
          <w:ilvl w:val="0"/>
          <w:numId w:val="1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Technical skills </w:t>
      </w:r>
    </w:p>
    <w:p>
      <w:pPr>
        <w:pStyle w:val="style179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rFonts w:hint="eastAsia"/>
          <w:sz w:val="32"/>
          <w:szCs w:val="32"/>
          <w:lang w:val="en-IN" w:eastAsia="zh-CN"/>
        </w:rPr>
        <w:t xml:space="preserve">   </w:t>
      </w:r>
      <w:r>
        <w:rPr>
          <w:sz w:val="32"/>
          <w:szCs w:val="32"/>
          <w:lang w:val="en-IN"/>
        </w:rPr>
        <w:t>web</w:t>
      </w:r>
      <w:r>
        <w:rPr>
          <w:rFonts w:hint="eastAsia"/>
          <w:sz w:val="32"/>
          <w:szCs w:val="32"/>
          <w:lang w:val="en-IN" w:eastAsia="zh-CN"/>
        </w:rPr>
        <w:t xml:space="preserve">site </w:t>
      </w:r>
      <w:r>
        <w:rPr>
          <w:sz w:val="32"/>
          <w:szCs w:val="32"/>
          <w:lang w:val="en-IN"/>
        </w:rPr>
        <w:t>development</w:t>
      </w:r>
    </w:p>
    <w:p>
      <w:pPr>
        <w:pStyle w:val="style179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rFonts w:hint="eastAsia"/>
          <w:sz w:val="32"/>
          <w:szCs w:val="32"/>
          <w:lang w:val="en-IN" w:eastAsia="zh-CN"/>
        </w:rPr>
        <w:t xml:space="preserve">   </w:t>
      </w:r>
      <w:r>
        <w:rPr>
          <w:sz w:val="32"/>
          <w:szCs w:val="32"/>
          <w:lang w:val="en-IN"/>
        </w:rPr>
        <w:t>app development</w:t>
      </w:r>
    </w:p>
    <w:p>
      <w:pPr>
        <w:pStyle w:val="style179"/>
        <w:numPr>
          <w:ilvl w:val="0"/>
          <w:numId w:val="1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Marketing </w:t>
      </w:r>
    </w:p>
    <w:p>
      <w:pPr>
        <w:pStyle w:val="style179"/>
        <w:numPr>
          <w:ilvl w:val="0"/>
          <w:numId w:val="12"/>
        </w:numPr>
        <w:rPr>
          <w:rFonts w:hint="eastAsia"/>
          <w:sz w:val="32"/>
          <w:szCs w:val="32"/>
          <w:lang w:val="en-IN" w:eastAsia="zh-CN"/>
        </w:rPr>
      </w:pPr>
      <w:r>
        <w:rPr>
          <w:rFonts w:hint="eastAsia"/>
          <w:sz w:val="32"/>
          <w:szCs w:val="32"/>
          <w:lang w:val="en-IN" w:eastAsia="zh-CN"/>
        </w:rPr>
        <w:t xml:space="preserve">   </w:t>
      </w:r>
      <w:r>
        <w:rPr>
          <w:sz w:val="32"/>
          <w:szCs w:val="32"/>
          <w:lang w:val="en-IN"/>
        </w:rPr>
        <w:t>digital</w:t>
      </w:r>
      <w:r>
        <w:rPr>
          <w:rFonts w:hint="eastAsia"/>
          <w:sz w:val="32"/>
          <w:szCs w:val="32"/>
          <w:lang w:val="en-IN" w:eastAsia="zh-CN"/>
        </w:rPr>
        <w:t xml:space="preserve"> marketing </w:t>
      </w:r>
    </w:p>
    <w:p>
      <w:pPr>
        <w:pStyle w:val="style179"/>
        <w:numPr>
          <w:ilvl w:val="0"/>
          <w:numId w:val="6"/>
        </w:numPr>
        <w:rPr>
          <w:sz w:val="32"/>
          <w:szCs w:val="32"/>
          <w:lang w:val="en-IN"/>
        </w:rPr>
      </w:pPr>
      <w:r>
        <w:rPr>
          <w:rFonts w:hint="eastAsia"/>
          <w:sz w:val="32"/>
          <w:szCs w:val="32"/>
          <w:lang w:val="en-IN" w:eastAsia="zh-CN"/>
        </w:rPr>
        <w:t xml:space="preserve">   </w:t>
      </w:r>
      <w:r>
        <w:rPr>
          <w:sz w:val="32"/>
          <w:szCs w:val="32"/>
          <w:lang w:val="en-IN"/>
        </w:rPr>
        <w:t>traditional marketing</w:t>
      </w:r>
    </w:p>
    <w:p>
      <w:pPr>
        <w:pStyle w:val="style179"/>
        <w:numPr>
          <w:ilvl w:val="0"/>
          <w:numId w:val="1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Research and development</w:t>
      </w:r>
    </w:p>
    <w:p>
      <w:pPr>
        <w:pStyle w:val="style179"/>
        <w:numPr>
          <w:ilvl w:val="0"/>
          <w:numId w:val="5"/>
        </w:numPr>
        <w:rPr>
          <w:rFonts w:hint="eastAsia"/>
          <w:sz w:val="32"/>
          <w:szCs w:val="32"/>
          <w:lang w:val="en-IN" w:eastAsia="zh-CN"/>
        </w:rPr>
      </w:pPr>
      <w:r>
        <w:rPr>
          <w:rFonts w:hint="eastAsia"/>
          <w:sz w:val="32"/>
          <w:szCs w:val="32"/>
          <w:lang w:val="en-IN" w:eastAsia="zh-CN"/>
        </w:rPr>
        <w:t xml:space="preserve">   </w:t>
      </w:r>
      <w:r>
        <w:rPr>
          <w:rFonts w:hint="eastAsia"/>
          <w:sz w:val="32"/>
          <w:szCs w:val="32"/>
          <w:lang w:val="en-IN" w:eastAsia="zh-CN"/>
        </w:rPr>
        <w:t xml:space="preserve">Market </w:t>
      </w:r>
      <w:r>
        <w:rPr>
          <w:rFonts w:hint="eastAsia"/>
          <w:sz w:val="32"/>
          <w:szCs w:val="32"/>
          <w:lang w:val="en-IN" w:eastAsia="zh-CN"/>
        </w:rPr>
        <w:t>Re</w:t>
      </w:r>
      <w:r>
        <w:rPr>
          <w:rFonts w:hint="eastAsia"/>
          <w:sz w:val="32"/>
          <w:szCs w:val="32"/>
          <w:lang w:val="en-IN" w:eastAsia="zh-CN"/>
        </w:rPr>
        <w:t>search</w:t>
      </w:r>
    </w:p>
    <w:p>
      <w:pPr>
        <w:pStyle w:val="style179"/>
        <w:numPr>
          <w:ilvl w:val="0"/>
          <w:numId w:val="14"/>
        </w:numPr>
        <w:rPr>
          <w:rFonts w:hint="eastAsia"/>
          <w:sz w:val="32"/>
          <w:szCs w:val="32"/>
          <w:lang w:val="en-IN" w:eastAsia="zh-CN"/>
        </w:rPr>
      </w:pPr>
      <w:r>
        <w:rPr>
          <w:rFonts w:hint="eastAsia"/>
          <w:sz w:val="32"/>
          <w:szCs w:val="32"/>
          <w:lang w:val="en-IN" w:eastAsia="zh-CN"/>
        </w:rPr>
        <w:t>Product scope</w:t>
      </w:r>
    </w:p>
    <w:p>
      <w:pPr>
        <w:pStyle w:val="style179"/>
        <w:numPr>
          <w:ilvl w:val="0"/>
          <w:numId w:val="9"/>
        </w:numPr>
        <w:rPr>
          <w:rFonts w:hint="eastAsia"/>
          <w:sz w:val="32"/>
          <w:szCs w:val="32"/>
          <w:lang w:val="en-IN" w:eastAsia="zh-CN"/>
        </w:rPr>
      </w:pPr>
      <w:r>
        <w:rPr>
          <w:rFonts w:hint="eastAsia"/>
          <w:sz w:val="32"/>
          <w:szCs w:val="32"/>
          <w:lang w:val="en-IN" w:eastAsia="zh-CN"/>
        </w:rPr>
        <w:t>Product lifecycle</w:t>
      </w:r>
    </w:p>
    <w:p>
      <w:pPr>
        <w:pStyle w:val="style179"/>
        <w:numPr>
          <w:ilvl w:val="0"/>
          <w:numId w:val="10"/>
        </w:numPr>
        <w:rPr>
          <w:rFonts w:hint="eastAsia"/>
          <w:sz w:val="32"/>
          <w:szCs w:val="32"/>
          <w:lang w:val="en-IN" w:eastAsia="zh-CN"/>
        </w:rPr>
      </w:pPr>
      <w:r>
        <w:rPr>
          <w:rFonts w:hint="eastAsia"/>
          <w:sz w:val="32"/>
          <w:szCs w:val="32"/>
          <w:lang w:val="en-IN" w:eastAsia="zh-CN"/>
        </w:rPr>
        <w:t xml:space="preserve">Market </w:t>
      </w:r>
      <w:r>
        <w:rPr>
          <w:rFonts w:hint="eastAsia"/>
          <w:sz w:val="32"/>
          <w:szCs w:val="32"/>
          <w:lang w:val="en-IN" w:eastAsia="zh-CN"/>
        </w:rPr>
        <w:t xml:space="preserve">domain </w:t>
      </w:r>
      <w:r>
        <w:rPr>
          <w:rFonts w:hint="eastAsia"/>
          <w:sz w:val="32"/>
          <w:szCs w:val="32"/>
          <w:lang w:val="en-IN" w:eastAsia="zh-CN"/>
        </w:rPr>
        <w:t xml:space="preserve">for product </w:t>
      </w:r>
    </w:p>
    <w:p>
      <w:pPr>
        <w:pStyle w:val="style179"/>
        <w:numPr>
          <w:ilvl w:val="0"/>
          <w:numId w:val="3"/>
        </w:numPr>
        <w:rPr>
          <w:rFonts w:hint="eastAsia"/>
          <w:sz w:val="32"/>
          <w:szCs w:val="32"/>
          <w:lang w:val="en-IN" w:eastAsia="zh-CN"/>
        </w:rPr>
      </w:pPr>
      <w:r>
        <w:rPr>
          <w:rFonts w:hint="eastAsia"/>
          <w:sz w:val="32"/>
          <w:szCs w:val="32"/>
          <w:lang w:val="en-IN" w:eastAsia="zh-CN"/>
        </w:rPr>
        <w:t xml:space="preserve">   Development</w:t>
      </w:r>
    </w:p>
    <w:p>
      <w:pPr>
        <w:pStyle w:val="style179"/>
        <w:numPr>
          <w:ilvl w:val="0"/>
          <w:numId w:val="8"/>
        </w:numPr>
        <w:rPr>
          <w:rFonts w:hint="eastAsia"/>
          <w:sz w:val="32"/>
          <w:szCs w:val="32"/>
          <w:lang w:val="en-IN" w:eastAsia="zh-CN"/>
        </w:rPr>
      </w:pPr>
      <w:r>
        <w:rPr>
          <w:rFonts w:hint="eastAsia"/>
          <w:sz w:val="32"/>
          <w:szCs w:val="32"/>
          <w:lang w:val="en-IN" w:eastAsia="zh-CN"/>
        </w:rPr>
        <w:t>Pr</w:t>
      </w:r>
      <w:r>
        <w:rPr>
          <w:rFonts w:hint="eastAsia"/>
          <w:sz w:val="32"/>
          <w:szCs w:val="32"/>
          <w:lang w:val="en-IN" w:eastAsia="zh-CN"/>
        </w:rPr>
        <w:t>oduct e</w:t>
      </w:r>
      <w:r>
        <w:rPr>
          <w:rFonts w:hint="eastAsia"/>
          <w:sz w:val="32"/>
          <w:szCs w:val="32"/>
          <w:lang w:val="en-IN" w:eastAsia="zh-CN"/>
        </w:rPr>
        <w:t xml:space="preserve">nhancement </w:t>
      </w:r>
    </w:p>
    <w:p>
      <w:pPr>
        <w:pStyle w:val="style179"/>
        <w:numPr>
          <w:ilvl w:val="0"/>
          <w:numId w:val="13"/>
        </w:numPr>
        <w:rPr>
          <w:rFonts w:hint="eastAsia"/>
          <w:sz w:val="32"/>
          <w:szCs w:val="32"/>
          <w:lang w:val="en-IN" w:eastAsia="zh-CN"/>
        </w:rPr>
      </w:pPr>
      <w:r>
        <w:rPr>
          <w:rFonts w:hint="eastAsia"/>
          <w:sz w:val="32"/>
          <w:szCs w:val="32"/>
          <w:lang w:val="en-IN" w:eastAsia="zh-CN"/>
        </w:rPr>
        <w:t>Product impr</w:t>
      </w:r>
      <w:r>
        <w:rPr>
          <w:rFonts w:hint="eastAsia"/>
          <w:sz w:val="32"/>
          <w:szCs w:val="32"/>
          <w:lang w:val="en-IN" w:eastAsia="zh-CN"/>
        </w:rPr>
        <w:t xml:space="preserve">ovisation </w:t>
      </w:r>
    </w:p>
    <w:p>
      <w:pPr>
        <w:pStyle w:val="style179"/>
        <w:numPr>
          <w:ilvl w:val="0"/>
          <w:numId w:val="4"/>
        </w:numPr>
        <w:rPr>
          <w:sz w:val="32"/>
          <w:szCs w:val="32"/>
          <w:lang w:val="en-IN"/>
        </w:rPr>
      </w:pPr>
      <w:r>
        <w:rPr>
          <w:rFonts w:hint="eastAsia"/>
          <w:sz w:val="32"/>
          <w:szCs w:val="32"/>
          <w:lang w:val="en-IN" w:eastAsia="zh-CN"/>
        </w:rPr>
        <w:t xml:space="preserve">Strategy development </w:t>
      </w:r>
    </w:p>
    <w:p>
      <w:pPr>
        <w:pStyle w:val="style179"/>
        <w:numPr>
          <w:ilvl w:val="0"/>
          <w:numId w:val="1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working on projects</w:t>
      </w:r>
    </w:p>
    <w:p>
      <w:pPr>
        <w:pStyle w:val="style179"/>
        <w:numPr>
          <w:ilvl w:val="0"/>
          <w:numId w:val="1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working on tasks</w:t>
      </w:r>
    </w:p>
    <w:p>
      <w:pPr>
        <w:pStyle w:val="style179"/>
        <w:numPr>
          <w:ilvl w:val="0"/>
          <w:numId w:val="1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Developing idea into a business model </w:t>
      </w:r>
    </w:p>
    <w:p>
      <w:pPr>
        <w:pStyle w:val="style179"/>
        <w:numPr>
          <w:ilvl w:val="0"/>
          <w:numId w:val="1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How to pitch your idea to investors</w:t>
      </w:r>
    </w:p>
    <w:p>
      <w:pPr>
        <w:pStyle w:val="style179"/>
        <w:numPr>
          <w:ilvl w:val="0"/>
          <w:numId w:val="1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Consultancy</w:t>
      </w:r>
    </w:p>
    <w:p>
      <w:pPr>
        <w:pStyle w:val="style179"/>
        <w:rPr>
          <w:sz w:val="32"/>
          <w:szCs w:val="32"/>
          <w:lang w:val="en-IN"/>
        </w:rPr>
      </w:pPr>
    </w:p>
    <w:p>
      <w:pPr>
        <w:pStyle w:val="style0"/>
        <w:ind w:left="360"/>
        <w:rPr>
          <w:sz w:val="32"/>
          <w:szCs w:val="32"/>
          <w:lang w:val="en-IN"/>
        </w:rPr>
      </w:pPr>
    </w:p>
    <w:p>
      <w:pPr>
        <w:pStyle w:val="style0"/>
        <w:ind w:left="360"/>
        <w:rPr>
          <w:sz w:val="32"/>
          <w:szCs w:val="32"/>
          <w:lang w:val="en-IN"/>
        </w:rPr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4CA83D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BB263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13"/>
  </w:num>
  <w:num w:numId="6">
    <w:abstractNumId w:val="4"/>
  </w:num>
  <w:num w:numId="7">
    <w:abstractNumId w:val="12"/>
  </w:num>
  <w:num w:numId="8">
    <w:abstractNumId w:val="3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7"/>
  </w:num>
  <w:num w:numId="14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104</Words>
  <Pages>2</Pages>
  <Characters>618</Characters>
  <Application>WPS Office</Application>
  <DocSecurity>0</DocSecurity>
  <Paragraphs>29</Paragraphs>
  <ScaleCrop>false</ScaleCrop>
  <LinksUpToDate>false</LinksUpToDate>
  <CharactersWithSpaces>734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2018-07-13T12:57:32Z</dcterms:created>
  <dc:creator>naman</dc:creator>
  <lastModifiedBy>vivo 1716</lastModifiedBy>
  <dcterms:modified xsi:type="dcterms:W3CDTF">2018-07-13T12:59:43Z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